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-431799</wp:posOffset>
                </wp:positionV>
                <wp:extent cx="7772400" cy="1005967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967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4780" y="0"/>
                                <a:chExt cx="7772400" cy="100584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44780" y="0"/>
                                  <a:ext cx="7772400" cy="1005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44780" y="0"/>
                                  <a:ext cx="7772400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CF2D9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20" w:before="4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44780" y="7116181"/>
                                  <a:ext cx="7772400" cy="2940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BE6B4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44780" y="2374900"/>
                                  <a:ext cx="43985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7E9532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-431799</wp:posOffset>
                </wp:positionV>
                <wp:extent cx="7772400" cy="1005967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760"/>
        <w:gridCol w:w="1440"/>
        <w:gridCol w:w="2160"/>
        <w:tblGridChange w:id="0">
          <w:tblGrid>
            <w:gridCol w:w="5760"/>
            <w:gridCol w:w="1440"/>
            <w:gridCol w:w="2160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Team 3 Meeting minutes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6:00 p.m.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Nolan Renie, David Lemmons, Joseph Moto, Tristan Shore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Missing: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Thomas Woolum, Maya Robinson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720" w:line="240" w:lineRule="auto"/>
        <w:ind w:left="36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Agenda items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Project progress.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M07 is the week of 12/2. Make sure the project is done by 12/4-12/5 at the latest, so I can start working on the docs for M07 and M08.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80" w:tblpY="0"/>
        <w:tblW w:w="97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7140"/>
        <w:gridCol w:w="2565"/>
        <w:tblGridChange w:id="0">
          <w:tblGrid>
            <w:gridCol w:w="7140"/>
            <w:gridCol w:w="2565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Action items 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Deadline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M05 - DB - Project Coding and Testing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M06 Team Meeting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M07 Implementation Plan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12/8/24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M07 User Documentation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12/8/24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M07 DB - User Documentation and Presentation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M08 Team Meeting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M08 Software Solution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="252.00000000000003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M08 Project Presentation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12/15/24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re Franklin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entury Gothic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cs="Libre Franklin" w:eastAsia="Libre Franklin" w:hAnsi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cs="Libre Franklin" w:eastAsia="Libre Franklin" w:hAnsi="Libre Franklin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2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rFonts w:ascii="Century Gothic" w:cs="Century Gothic" w:eastAsia="Century Gothic" w:hAnsi="Century Gothic"/>
      <w:b w:val="1"/>
      <w:smallCaps w:val="1"/>
      <w:color w:val="54642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rFonts w:ascii="Libre Franklin Medium" w:cs="Libre Franklin Medium" w:eastAsia="Libre Franklin Medium" w:hAnsi="Libre Franklin Medium"/>
      <w:b w:val="1"/>
      <w:color w:val="17406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40" w:before="0" w:lineRule="auto"/>
    </w:pPr>
    <w:rPr>
      <w:rFonts w:ascii="Libre Franklin Medium" w:cs="Libre Franklin Medium" w:eastAsia="Libre Franklin Medium" w:hAnsi="Libre Franklin Medium"/>
      <w:smallCaps w:val="1"/>
      <w:color w:val="ffffff"/>
      <w:sz w:val="52"/>
      <w:szCs w:val="52"/>
    </w:rPr>
  </w:style>
  <w:style w:type="paragraph" w:styleId="Normal" w:default="1">
    <w:name w:val="Normal"/>
    <w:qFormat w:val="1"/>
    <w:rsid w:val="000D1AB2"/>
    <w:pPr>
      <w:spacing w:after="120"/>
    </w:pPr>
    <w:rPr>
      <w:rFonts w:ascii="Segoe UI" w:hAnsi="Segoe UI"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 w:val="1"/>
    <w:rsid w:val="002C0E4D"/>
    <w:pPr>
      <w:spacing w:after="240" w:before="240"/>
      <w:outlineLvl w:val="0"/>
    </w:pPr>
    <w:rPr>
      <w:rFonts w:ascii="Century Gothic" w:cs="Times New Roman (Body CS)" w:hAnsi="Century Gothic"/>
      <w:b w:val="1"/>
      <w:caps w:val="1"/>
      <w:color w:val="546421" w:themeColor="accent6" w:themeShade="000080"/>
      <w:sz w:val="72"/>
    </w:rPr>
  </w:style>
  <w:style w:type="paragraph" w:styleId="Heading2">
    <w:name w:val="heading 2"/>
    <w:basedOn w:val="Normal"/>
    <w:next w:val="Normal"/>
    <w:link w:val="Heading2Char"/>
    <w:uiPriority w:val="9"/>
    <w:semiHidden w:val="1"/>
    <w:rsid w:val="00C2798A"/>
    <w:pPr>
      <w:keepNext w:val="1"/>
      <w:keepLines w:val="1"/>
      <w:spacing w:before="120"/>
      <w:jc w:val="center"/>
      <w:outlineLvl w:val="1"/>
    </w:pPr>
    <w:rPr>
      <w:rFonts w:asciiTheme="majorHAnsi" w:cstheme="majorBidi" w:eastAsiaTheme="majorEastAsia" w:hAnsiTheme="majorHAnsi"/>
      <w:b w:val="1"/>
      <w:color w:val="17406d" w:themeColor="text2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8"/>
    <w:rsid w:val="002C0E4D"/>
    <w:rPr>
      <w:rFonts w:ascii="Century Gothic" w:cs="Times New Roman (Body CS)" w:hAnsi="Century Gothic" w:eastAsiaTheme="minorHAnsi"/>
      <w:b w:val="1"/>
      <w:caps w:val="1"/>
      <w:color w:val="546421" w:themeColor="accent6" w:themeShade="000080"/>
      <w:kern w:val="20"/>
      <w:sz w:val="72"/>
      <w:szCs w:val="20"/>
    </w:rPr>
  </w:style>
  <w:style w:type="paragraph" w:styleId="Recipient" w:customStyle="1">
    <w:name w:val="Recipient"/>
    <w:basedOn w:val="Normal"/>
    <w:uiPriority w:val="3"/>
    <w:semiHidden w:val="1"/>
    <w:qFormat w:val="1"/>
    <w:rsid w:val="00A66B18"/>
    <w:pPr>
      <w:spacing w:after="40" w:before="840"/>
    </w:pPr>
    <w:rPr>
      <w:b w:val="1"/>
      <w:bCs w:val="1"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 w:val="1"/>
    <w:qFormat w:val="1"/>
    <w:rsid w:val="00A66B18"/>
    <w:pPr>
      <w:spacing w:before="720"/>
    </w:pPr>
  </w:style>
  <w:style w:type="character" w:styleId="SalutationChar" w:customStyle="1">
    <w:name w:val="Salutation Char"/>
    <w:basedOn w:val="DefaultParagraphFont"/>
    <w:link w:val="Salutation"/>
    <w:uiPriority w:val="4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 w:val="1"/>
    <w:qFormat w:val="1"/>
    <w:rsid w:val="00A6783B"/>
    <w:pPr>
      <w:spacing w:after="960" w:before="480"/>
    </w:pPr>
  </w:style>
  <w:style w:type="character" w:styleId="ClosingChar" w:customStyle="1">
    <w:name w:val="Closing Char"/>
    <w:basedOn w:val="DefaultParagraphFont"/>
    <w:link w:val="Closing"/>
    <w:uiPriority w:val="6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 w:val="1"/>
    <w:qFormat w:val="1"/>
    <w:rsid w:val="00A6783B"/>
    <w:pPr>
      <w:contextualSpacing w:val="1"/>
    </w:pPr>
    <w:rPr>
      <w:b w:val="1"/>
      <w:bCs w:val="1"/>
      <w:color w:val="17406d" w:themeColor="accent1"/>
    </w:rPr>
  </w:style>
  <w:style w:type="character" w:styleId="SignatureChar" w:customStyle="1">
    <w:name w:val="Signature Char"/>
    <w:basedOn w:val="DefaultParagraphFont"/>
    <w:link w:val="Signature"/>
    <w:uiPriority w:val="7"/>
    <w:semiHidden w:val="1"/>
    <w:rsid w:val="007E7F36"/>
    <w:rPr>
      <w:rFonts w:eastAsiaTheme="minorHAnsi"/>
      <w:b w:val="1"/>
      <w:bCs w:val="1"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 w:val="1"/>
    <w:rsid w:val="003E24DF"/>
    <w:pPr>
      <w:spacing w:after="0"/>
      <w:jc w:val="right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character" w:styleId="Strong">
    <w:name w:val="Strong"/>
    <w:basedOn w:val="DefaultParagraphFont"/>
    <w:uiPriority w:val="1"/>
    <w:semiHidden w:val="1"/>
    <w:rsid w:val="003E24DF"/>
    <w:rPr>
      <w:b w:val="1"/>
      <w:bCs w:val="1"/>
    </w:rPr>
  </w:style>
  <w:style w:type="table" w:styleId="BlueCurveMinutesTable" w:customStyle="1">
    <w:name w:val="Blue Curve Minutes Table"/>
    <w:basedOn w:val="TableNormal"/>
    <w:uiPriority w:val="99"/>
    <w:rsid w:val="00C14316"/>
    <w:pPr>
      <w:spacing w:after="120"/>
    </w:pPr>
    <w:rPr>
      <w:rFonts w:ascii="Segoe UI" w:cs="Times New Roman (Body CS)" w:hAnsi="Segoe UI"/>
    </w:rPr>
    <w:tblPr>
      <w:tblBorders>
        <w:top w:color="546421" w:space="0" w:sz="2" w:themeColor="accent6" w:themeShade="000080" w:val="single"/>
        <w:left w:color="546421" w:space="0" w:sz="2" w:themeColor="accent6" w:themeShade="000080" w:val="single"/>
        <w:bottom w:color="546421" w:space="0" w:sz="2" w:themeColor="accent6" w:themeShade="000080" w:val="single"/>
        <w:right w:color="546421" w:space="0" w:sz="2" w:themeColor="accent6" w:themeShade="000080" w:val="single"/>
        <w:insideH w:color="546421" w:space="0" w:sz="2" w:themeColor="accent6" w:themeShade="000080" w:val="single"/>
        <w:insideV w:color="546421" w:space="0" w:sz="2" w:themeColor="accent6" w:themeShade="000080" w:val="single"/>
      </w:tblBorders>
      <w:tblCellMar>
        <w:left w:w="0.0" w:type="dxa"/>
      </w:tblCellMar>
    </w:tblPr>
    <w:tcPr>
      <w:shd w:color="auto" w:fill="ecf2da" w:themeFill="accent6" w:themeFillTint="000033" w:val="clear"/>
    </w:tcPr>
    <w:tblStylePr w:type="firstRow">
      <w:pPr>
        <w:wordWrap w:val="1"/>
        <w:spacing w:line="240" w:lineRule="auto"/>
        <w:jc w:val="center"/>
      </w:pPr>
      <w:rPr>
        <w:rFonts w:ascii="Segoe UI" w:hAnsi="Segoe UI"/>
        <w:b w:val="1"/>
        <w:i w:val="0"/>
        <w:caps w:val="0"/>
        <w:smallCaps w:val="0"/>
        <w:color w:val="ffffff" w:themeColor="background1"/>
        <w:sz w:val="24"/>
      </w:rPr>
      <w:tblPr/>
      <w:tcPr>
        <w:tcBorders>
          <w:top w:color="546421" w:space="0" w:sz="2" w:themeColor="accent6" w:themeShade="000080" w:val="single"/>
          <w:left w:color="546421" w:space="0" w:sz="2" w:themeColor="accent6" w:themeShade="000080" w:val="single"/>
          <w:bottom w:color="546421" w:space="0" w:sz="2" w:themeColor="accent6" w:themeShade="000080" w:val="single"/>
          <w:right w:color="546421" w:space="0" w:sz="2" w:themeColor="accent6" w:themeShade="000080" w:val="single"/>
          <w:insideH w:space="0" w:sz="0" w:val="nil"/>
          <w:insideV w:space="0" w:sz="0" w:val="nil"/>
          <w:tl2br w:space="0" w:sz="0" w:val="nil"/>
          <w:tr2bl w:space="0" w:sz="0" w:val="nil"/>
        </w:tcBorders>
        <w:shd w:color="auto" w:fill="546421" w:themeFill="accent6" w:themeFillShade="000080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35CA2"/>
    <w:rPr>
      <w:rFonts w:asciiTheme="majorHAnsi" w:cstheme="majorBidi" w:eastAsiaTheme="majorEastAsia" w:hAnsiTheme="majorHAnsi"/>
      <w:b w:val="1"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083BAA"/>
    <w:pPr>
      <w:spacing w:after="100" w:afterAutospacing="1" w:before="100" w:beforeAutospacing="1"/>
    </w:pPr>
    <w:rPr>
      <w:rFonts w:ascii="Times New Roman" w:cs="Times New Roman" w:hAnsi="Times New Roman" w:eastAsiaTheme="minorEastAsia"/>
      <w:kern w:val="0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 w:val="1"/>
    <w:rsid w:val="00A66B18"/>
    <w:pPr>
      <w:tabs>
        <w:tab w:val="center" w:pos="4680"/>
        <w:tab w:val="right" w:pos="9360"/>
      </w:tabs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F36"/>
    <w:rPr>
      <w:rFonts w:eastAsiaTheme="minorHAnsi"/>
      <w:color w:val="595959" w:themeColor="text1" w:themeTint="0000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E6992"/>
    <w:pPr>
      <w:spacing w:after="640" w:before="0"/>
      <w:contextualSpacing w:val="1"/>
    </w:pPr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E6992"/>
    <w:rPr>
      <w:rFonts w:asciiTheme="majorHAnsi" w:cstheme="majorBidi" w:eastAsiaTheme="majorEastAsia" w:hAnsiTheme="majorHAnsi"/>
      <w:caps w:val="1"/>
      <w:color w:val="ffffff" w:themeColor="background1"/>
      <w:spacing w:val="-10"/>
      <w:kern w:val="28"/>
      <w:sz w:val="52"/>
      <w:szCs w:val="56"/>
    </w:rPr>
  </w:style>
  <w:style w:type="paragraph" w:styleId="MeetingInfo" w:customStyle="1">
    <w:name w:val="Meeting Info"/>
    <w:basedOn w:val="Normal"/>
    <w:qFormat w:val="1"/>
    <w:rsid w:val="00DE75C1"/>
    <w:pPr>
      <w:spacing w:after="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7E7F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MeetingTimes" w:customStyle="1">
    <w:name w:val="Meeting Times"/>
    <w:basedOn w:val="Normal"/>
    <w:semiHidden w:val="1"/>
    <w:qFormat w:val="1"/>
    <w:rsid w:val="007E7F36"/>
    <w:pPr>
      <w:spacing w:after="0" w:before="120"/>
    </w:pPr>
    <w:rPr>
      <w:b w:val="1"/>
    </w:rPr>
  </w:style>
  <w:style w:type="paragraph" w:styleId="ListNumber">
    <w:name w:val="List Number"/>
    <w:basedOn w:val="Normal"/>
    <w:uiPriority w:val="99"/>
    <w:qFormat w:val="1"/>
    <w:rsid w:val="008D2383"/>
    <w:pPr>
      <w:numPr>
        <w:numId w:val="3"/>
      </w:numPr>
      <w:spacing w:after="240" w:before="240"/>
    </w:pPr>
  </w:style>
  <w:style w:type="paragraph" w:styleId="ListNumber2">
    <w:name w:val="List Number 2"/>
    <w:basedOn w:val="Normal"/>
    <w:uiPriority w:val="99"/>
    <w:semiHidden w:val="1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 w:val="1"/>
    <w:rsid w:val="00133C8A"/>
    <w:pPr>
      <w:contextualSpacing w:val="1"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Head" w:customStyle="1">
    <w:name w:val="Sub Head"/>
    <w:basedOn w:val="ListNumber"/>
    <w:qFormat w:val="1"/>
    <w:rsid w:val="00AA45B8"/>
    <w:pPr>
      <w:numPr>
        <w:numId w:val="0"/>
      </w:numPr>
      <w:spacing w:after="480" w:before="720"/>
    </w:pPr>
    <w:rPr>
      <w:rFonts w:ascii="Century Gothic" w:hAnsi="Century Gothic"/>
      <w:sz w:val="44"/>
    </w:rPr>
  </w:style>
  <w:style w:type="paragraph" w:styleId="TableHeader" w:customStyle="1">
    <w:name w:val="Table Header"/>
    <w:basedOn w:val="Normal"/>
    <w:qFormat w:val="1"/>
    <w:rsid w:val="00C3574E"/>
    <w:pPr>
      <w:spacing w:before="120"/>
      <w:jc w:val="center"/>
    </w:pPr>
    <w:rPr>
      <w:color w:val="ffffff" w:themeColor="background1"/>
    </w:rPr>
  </w:style>
  <w:style w:type="paragraph" w:styleId="Tablebody" w:customStyle="1">
    <w:name w:val="Table body"/>
    <w:basedOn w:val="Normal"/>
    <w:qFormat w:val="1"/>
    <w:rsid w:val="00C14316"/>
    <w:pPr>
      <w:spacing w:before="120"/>
      <w:jc w:val="center"/>
    </w:pPr>
    <w:rPr>
      <w:rFonts w:cs="Times New Roman (Body CS)"/>
      <w:color w:val="000000" w:themeColor="text1"/>
    </w:rPr>
  </w:style>
  <w:style w:type="paragraph" w:styleId="MeetinginfoBold" w:customStyle="1">
    <w:name w:val="Meeting info Bold"/>
    <w:basedOn w:val="MeetingInfo"/>
    <w:qFormat w:val="1"/>
    <w:rsid w:val="002C0E4D"/>
    <w:rPr>
      <w:b w:val="1"/>
      <w:color w:val="au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Rule="auto"/>
    </w:pPr>
    <w:rPr>
      <w:rFonts w:ascii="Quattrocento Sans" w:cs="Quattrocento Sans" w:eastAsia="Quattrocento Sans" w:hAnsi="Quattrocento Sans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da" w:val="clear"/>
    </w:tcPr>
    <w:tblStylePr w:type="firstRow">
      <w:pPr>
        <w:spacing w:line="240" w:lineRule="auto"/>
        <w:jc w:val="center"/>
      </w:pPr>
      <w:rPr>
        <w:rFonts w:ascii="Quattrocento Sans" w:cs="Quattrocento Sans" w:eastAsia="Quattrocento Sans" w:hAnsi="Quattrocento Sans"/>
        <w:b w:val="1"/>
        <w:i w:val="0"/>
        <w:smallCaps w:val="0"/>
        <w:color w:val="ffffff"/>
        <w:sz w:val="24"/>
        <w:szCs w:val="24"/>
      </w:rPr>
      <w:tcPr>
        <w:tcBorders>
          <w:top w:color="546421" w:space="0" w:sz="4" w:val="single"/>
          <w:left w:color="546421" w:space="0" w:sz="4" w:val="single"/>
          <w:bottom w:color="546421" w:space="0" w:sz="4" w:val="single"/>
          <w:right w:color="546421" w:space="0" w:sz="4" w:val="single"/>
          <w:insideH w:color="000000" w:space="0" w:sz="0" w:val="nil"/>
          <w:insideV w:color="000000" w:space="0" w:sz="0" w:val="nil"/>
        </w:tcBorders>
        <w:shd w:fill="54642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ibreFranklinMedium-italic.ttf"/><Relationship Id="rId10" Type="http://schemas.openxmlformats.org/officeDocument/2006/relationships/font" Target="fonts/LibreFranklinMedium-bold.ttf"/><Relationship Id="rId13" Type="http://schemas.openxmlformats.org/officeDocument/2006/relationships/font" Target="fonts/CenturyGothic-regular.ttf"/><Relationship Id="rId12" Type="http://schemas.openxmlformats.org/officeDocument/2006/relationships/font" Target="fonts/LibreFranklinMedium-boldItalic.ttf"/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9" Type="http://schemas.openxmlformats.org/officeDocument/2006/relationships/font" Target="fonts/LibreFranklinMedium-regular.ttf"/><Relationship Id="rId15" Type="http://schemas.openxmlformats.org/officeDocument/2006/relationships/font" Target="fonts/CenturyGothic-italic.ttf"/><Relationship Id="rId14" Type="http://schemas.openxmlformats.org/officeDocument/2006/relationships/font" Target="fonts/CenturyGothic-bold.ttf"/><Relationship Id="rId16" Type="http://schemas.openxmlformats.org/officeDocument/2006/relationships/font" Target="fonts/CenturyGothic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v4oD4HUUtneSk0pdy7dvO3X2w==">CgMxLjA4AHIhMVkxczV3S3ZfNVdQaDQwSHhrVFhwNGxMY3NsT29STEpB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